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30" w:rsidRPr="00616AC6" w:rsidRDefault="00305130" w:rsidP="0030513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:rsidR="00305130" w:rsidRDefault="00305130" w:rsidP="0030513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:rsidR="00305130" w:rsidRPr="00616AC6" w:rsidRDefault="00305130" w:rsidP="0030513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</w:t>
      </w:r>
      <w:r>
        <w:rPr>
          <w:lang w:val="ru-RU"/>
        </w:rPr>
        <w:t>лекции: 11.10.2023</w:t>
      </w:r>
      <w:r>
        <w:rPr>
          <w:lang w:val="ru-RU"/>
        </w:rPr>
        <w:tab/>
        <w:t xml:space="preserve">Номер прошедшей лекции: </w:t>
      </w:r>
      <w:r>
        <w:rPr>
          <w:lang w:val="ru-RU"/>
        </w:rPr>
        <w:t>3</w:t>
      </w:r>
      <w:r>
        <w:rPr>
          <w:lang w:val="ru-RU"/>
        </w:rPr>
        <w:tab/>
        <w:t>Дата сдач</w:t>
      </w:r>
      <w:r>
        <w:rPr>
          <w:lang w:val="ru-RU"/>
        </w:rPr>
        <w:t>и: 25.10.2023</w:t>
      </w:r>
    </w:p>
    <w:p w:rsidR="00305130" w:rsidRDefault="00305130" w:rsidP="00305130">
      <w:pPr>
        <w:pStyle w:val="Standard"/>
        <w:jc w:val="center"/>
        <w:rPr>
          <w:lang w:val="ru-RU"/>
        </w:rPr>
      </w:pPr>
    </w:p>
    <w:p w:rsidR="00305130" w:rsidRPr="00616AC6" w:rsidRDefault="00305130" w:rsidP="0030513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BA0688">
        <w:rPr>
          <w:u w:val="single"/>
          <w:lang w:val="ru-RU"/>
        </w:rPr>
        <w:t>Гаврилин О. С.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BA0688">
        <w:rPr>
          <w:i/>
          <w:u w:val="single"/>
        </w:rPr>
        <w:t>P</w:t>
      </w:r>
      <w:r w:rsidR="00BA0688" w:rsidRPr="00BA0688">
        <w:rPr>
          <w:i/>
          <w:u w:val="single"/>
          <w:lang w:val="ru-RU"/>
        </w:rPr>
        <w:t>3130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305130" w:rsidRPr="00616AC6" w:rsidRDefault="00305130" w:rsidP="0030513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305130" w:rsidRDefault="00305130" w:rsidP="00305130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305130" w:rsidRPr="00BA0688" w:rsidTr="00BF2022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5130" w:rsidRPr="00BA0688" w:rsidRDefault="00305130" w:rsidP="00BF2022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:rsidR="00305130" w:rsidRPr="00BA0688" w:rsidRDefault="00BA0688" w:rsidP="00BA0688">
            <w:pPr>
              <w:widowControl/>
              <w:shd w:val="clear" w:color="auto" w:fill="FFFFFF"/>
              <w:suppressAutoHyphens w:val="0"/>
              <w:spacing w:after="120"/>
              <w:textAlignment w:val="auto"/>
              <w:outlineLvl w:val="0"/>
              <w:rPr>
                <w:rFonts w:eastAsia="Times New Roman" w:cs="Times New Roman"/>
                <w:color w:val="333333"/>
                <w:kern w:val="36"/>
                <w:szCs w:val="48"/>
                <w:lang w:val="ru-RU" w:eastAsia="ru-RU" w:bidi="ar-SA"/>
              </w:rPr>
            </w:pPr>
            <w:r w:rsidRPr="00BA0688">
              <w:rPr>
                <w:rFonts w:eastAsia="Times New Roman" w:cs="Times New Roman"/>
                <w:color w:val="333333"/>
                <w:kern w:val="36"/>
                <w:szCs w:val="48"/>
                <w:lang w:val="ru-RU" w:eastAsia="ru-RU" w:bidi="ar-SA"/>
              </w:rPr>
              <w:t>Регулярные выражения. Всё проще, чем кажется</w:t>
            </w:r>
          </w:p>
        </w:tc>
      </w:tr>
      <w:tr w:rsidR="00305130" w:rsidTr="00BF2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5130" w:rsidRDefault="00305130" w:rsidP="00BF2022">
            <w:pPr>
              <w:pStyle w:val="a7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305130" w:rsidRPr="00BA0688" w:rsidRDefault="00BA0688" w:rsidP="00BF2022">
            <w:pPr>
              <w:pStyle w:val="TableContents"/>
              <w:jc w:val="both"/>
              <w:rPr>
                <w:lang w:val="ru-RU"/>
              </w:rPr>
            </w:pPr>
            <w:hyperlink r:id="rId7" w:history="1">
              <w:r w:rsidRPr="00BA0688">
                <w:rPr>
                  <w:rStyle w:val="a4"/>
                  <w:rFonts w:cs="Times New Roman"/>
                  <w:bCs/>
                  <w:color w:val="auto"/>
                  <w:u w:val="none"/>
                  <w:shd w:val="clear" w:color="auto" w:fill="FFFFFF"/>
                </w:rPr>
                <w:t>NikitaPozdeyev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5130" w:rsidRPr="00616AC6" w:rsidRDefault="00305130" w:rsidP="00BF2022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305130" w:rsidRPr="00616AC6" w:rsidRDefault="00305130" w:rsidP="00BF2022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Pr="00305130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305130" w:rsidRDefault="00305130" w:rsidP="00BF2022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085307">
              <w:rPr>
                <w:lang w:val="ru-RU"/>
              </w:rPr>
              <w:t xml:space="preserve">"11" июля </w:t>
            </w:r>
            <w:r>
              <w:rPr>
                <w:lang w:val="ru-RU"/>
              </w:rPr>
              <w:t>20</w:t>
            </w:r>
            <w:r>
              <w:t>2</w:t>
            </w:r>
            <w:r w:rsidR="00085307">
              <w:rPr>
                <w:lang w:val="ru-RU"/>
              </w:rPr>
              <w:t>1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5130" w:rsidRDefault="00305130" w:rsidP="00BF2022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305130" w:rsidRDefault="00305130" w:rsidP="00BF2022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305130" w:rsidRDefault="00305130" w:rsidP="00BF2022">
            <w:pPr>
              <w:pStyle w:val="TableContents"/>
              <w:jc w:val="center"/>
            </w:pPr>
            <w:r>
              <w:rPr>
                <w:lang w:val="ru-RU"/>
              </w:rPr>
              <w:t>________</w:t>
            </w:r>
          </w:p>
        </w:tc>
      </w:tr>
      <w:tr w:rsidR="00305130" w:rsidTr="00BF2022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5130" w:rsidRPr="00616AC6" w:rsidRDefault="00305130" w:rsidP="00BF2022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305130" w:rsidRPr="00616AC6" w:rsidRDefault="00BA0688" w:rsidP="00BF2022">
            <w:pPr>
              <w:pStyle w:val="TableContents"/>
              <w:rPr>
                <w:lang w:val="ru-RU"/>
              </w:rPr>
            </w:pPr>
            <w:r w:rsidRPr="00BA0688">
              <w:rPr>
                <w:lang w:val="ru-RU"/>
              </w:rPr>
              <w:t>https://habr.com/ru/articles/567106/</w:t>
            </w:r>
          </w:p>
        </w:tc>
      </w:tr>
      <w:tr w:rsidR="00305130" w:rsidTr="00BF2022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5130" w:rsidRPr="00C334A9" w:rsidRDefault="00305130" w:rsidP="00BF2022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305130" w:rsidRPr="00C334A9" w:rsidRDefault="00C334A9" w:rsidP="00BF2022">
            <w:pPr>
              <w:pStyle w:val="TableContents"/>
              <w:rPr>
                <w:lang w:val="ru-RU"/>
              </w:rPr>
            </w:pPr>
            <w:r w:rsidRPr="00C334A9">
              <w:rPr>
                <w:bCs/>
                <w:lang w:val="ru-RU"/>
              </w:rPr>
              <w:t>Регулярки, регулярные выражения</w:t>
            </w:r>
          </w:p>
        </w:tc>
      </w:tr>
      <w:tr w:rsidR="00305130" w:rsidTr="00BF2022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23FC0" w:rsidRDefault="00305130" w:rsidP="00123FC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пункта)</w:t>
            </w:r>
          </w:p>
          <w:p w:rsidR="00123FC0" w:rsidRDefault="00123FC0" w:rsidP="00123FC0">
            <w:pPr>
              <w:pStyle w:val="TableContents"/>
              <w:rPr>
                <w:b/>
                <w:bCs/>
                <w:lang w:val="ru-RU"/>
              </w:rPr>
            </w:pPr>
          </w:p>
          <w:p w:rsidR="00305130" w:rsidRPr="00123FC0" w:rsidRDefault="00123FC0" w:rsidP="00BF202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Что такое регулярка и с чем ее едят</w:t>
            </w:r>
            <w:r w:rsidRPr="00123FC0">
              <w:rPr>
                <w:b/>
                <w:bCs/>
                <w:lang w:val="ru-RU"/>
              </w:rPr>
              <w:t>?</w:t>
            </w:r>
          </w:p>
          <w:p w:rsidR="00123FC0" w:rsidRDefault="00123FC0" w:rsidP="00BF2022">
            <w:pPr>
              <w:pStyle w:val="TableContents"/>
              <w:rPr>
                <w:rFonts w:cs="Times New Roman"/>
                <w:color w:val="333333"/>
                <w:shd w:val="clear" w:color="auto" w:fill="FFFFFF"/>
                <w:lang w:val="ru-RU"/>
              </w:rPr>
            </w:pPr>
            <w:r w:rsidRPr="00123FC0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Если по простому, регулярка- это некий шаблон, по которому фильтруется текст. Мы можем написать нужный нам шаблон (регулярку) и таким образом искать в тексте необходимые нам символы, слова и т.д. Также их используют, например, при заполнении поля </w:t>
            </w:r>
            <w:r w:rsidRPr="00123FC0">
              <w:rPr>
                <w:rFonts w:cs="Times New Roman"/>
                <w:color w:val="333333"/>
                <w:shd w:val="clear" w:color="auto" w:fill="FFFFFF"/>
              </w:rPr>
              <w:t>E</w:t>
            </w:r>
            <w:r w:rsidRPr="00123FC0">
              <w:rPr>
                <w:rFonts w:cs="Times New Roman"/>
                <w:color w:val="333333"/>
                <w:shd w:val="clear" w:color="auto" w:fill="FFFFFF"/>
                <w:lang w:val="ru-RU"/>
              </w:rPr>
              <w:t>-</w:t>
            </w:r>
            <w:r w:rsidRPr="00123FC0">
              <w:rPr>
                <w:rFonts w:cs="Times New Roman"/>
                <w:color w:val="333333"/>
                <w:shd w:val="clear" w:color="auto" w:fill="FFFFFF"/>
              </w:rPr>
              <w:t>mail</w:t>
            </w:r>
            <w:r w:rsidRPr="00123FC0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на различных сайтах, т.е. создают шаблон по типу: </w:t>
            </w:r>
            <w:r w:rsidRPr="00123FC0">
              <w:rPr>
                <w:rFonts w:cs="Times New Roman"/>
                <w:color w:val="333333"/>
                <w:shd w:val="clear" w:color="auto" w:fill="FFFFFF"/>
              </w:rPr>
              <w:t>someEmail</w:t>
            </w:r>
            <w:r w:rsidRPr="00123FC0">
              <w:rPr>
                <w:rFonts w:cs="Times New Roman"/>
                <w:color w:val="333333"/>
                <w:shd w:val="clear" w:color="auto" w:fill="FFFFFF"/>
                <w:lang w:val="ru-RU"/>
              </w:rPr>
              <w:t>@</w:t>
            </w:r>
            <w:r w:rsidRPr="00123FC0">
              <w:rPr>
                <w:rFonts w:cs="Times New Roman"/>
                <w:color w:val="333333"/>
                <w:shd w:val="clear" w:color="auto" w:fill="FFFFFF"/>
              </w:rPr>
              <w:t>gmail</w:t>
            </w:r>
            <w:r w:rsidRPr="00123FC0">
              <w:rPr>
                <w:rFonts w:cs="Times New Roman"/>
                <w:color w:val="333333"/>
                <w:shd w:val="clear" w:color="auto" w:fill="FFFFFF"/>
                <w:lang w:val="ru-RU"/>
              </w:rPr>
              <w:t>.</w:t>
            </w:r>
            <w:r w:rsidRPr="00123FC0">
              <w:rPr>
                <w:rFonts w:cs="Times New Roman"/>
                <w:color w:val="333333"/>
                <w:shd w:val="clear" w:color="auto" w:fill="FFFFFF"/>
              </w:rPr>
              <w:t>com</w:t>
            </w:r>
            <w:r w:rsidRPr="00123FC0">
              <w:rPr>
                <w:rFonts w:cs="Times New Roman"/>
                <w:color w:val="333333"/>
                <w:shd w:val="clear" w:color="auto" w:fill="FFFFFF"/>
                <w:lang w:val="ru-RU"/>
              </w:rPr>
              <w:t>. Это я взял как пример, не более. Теперь, разобравшись, что это, приступим к изучению. Обещаю, скучно не будет)</w:t>
            </w:r>
          </w:p>
          <w:p w:rsidR="00FB1044" w:rsidRDefault="00FB1044" w:rsidP="00FB1044">
            <w:pPr>
              <w:pStyle w:val="TableContents"/>
              <w:rPr>
                <w:rFonts w:cs="Times New Roman"/>
                <w:b/>
                <w:color w:val="333333"/>
                <w:shd w:val="clear" w:color="auto" w:fill="FFFFFF"/>
                <w:lang w:val="ru-RU"/>
              </w:rPr>
            </w:pPr>
            <w:r w:rsidRPr="00FB1044">
              <w:rPr>
                <w:rFonts w:cs="Times New Roman"/>
                <w:b/>
                <w:color w:val="333333"/>
                <w:shd w:val="clear" w:color="auto" w:fill="FFFFFF"/>
                <w:lang w:val="ru-RU"/>
              </w:rPr>
              <w:t>Квантификаторы</w:t>
            </w:r>
          </w:p>
          <w:p w:rsidR="00FB1044" w:rsidRPr="00FB1044" w:rsidRDefault="00FB1044" w:rsidP="00FB1044">
            <w:pPr>
              <w:pStyle w:val="TableContents"/>
              <w:rPr>
                <w:rFonts w:cs="Times New Roman"/>
                <w:lang w:val="ru-RU"/>
              </w:rPr>
            </w:pPr>
            <w:r w:rsidRPr="00FB1044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С помощью квантификаторов мы можем указывать сколько раз должен повторяться тот или иной символ (ну или группа символов). Ниже приведу список квантификаторов с пояснением, а дальше попрактикуемся с ними.</w:t>
            </w:r>
          </w:p>
          <w:p w:rsidR="00FB1044" w:rsidRPr="00FB1044" w:rsidRDefault="00FB1044" w:rsidP="00FB1044">
            <w:pPr>
              <w:widowControl/>
              <w:shd w:val="clear" w:color="auto" w:fill="FFFFFF"/>
              <w:suppressAutoHyphens w:val="0"/>
              <w:textAlignment w:val="auto"/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</w:pPr>
            <w:r w:rsidRPr="00FB1044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{n}</w:t>
            </w:r>
            <w:r w:rsidRPr="00FB1044">
              <w:rPr>
                <w:rFonts w:eastAsia="Times New Roman" w:cs="Times New Roman"/>
                <w:bCs/>
                <w:color w:val="333333"/>
                <w:kern w:val="0"/>
                <w:lang w:val="ru-RU" w:eastAsia="ru-RU" w:bidi="ar-SA"/>
              </w:rPr>
              <w:t> </w:t>
            </w:r>
            <w:r w:rsidRPr="00FB1044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- символ повторяется ровно n раз</w:t>
            </w:r>
          </w:p>
          <w:p w:rsidR="00FB1044" w:rsidRPr="00FB1044" w:rsidRDefault="00FB1044" w:rsidP="00FB1044">
            <w:pPr>
              <w:widowControl/>
              <w:shd w:val="clear" w:color="auto" w:fill="FFFFFF"/>
              <w:suppressAutoHyphens w:val="0"/>
              <w:textAlignment w:val="auto"/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</w:pPr>
            <w:r w:rsidRPr="00FB1044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{m,n}</w:t>
            </w:r>
            <w:r w:rsidRPr="00FB1044">
              <w:rPr>
                <w:rFonts w:eastAsia="Times New Roman" w:cs="Times New Roman"/>
                <w:bCs/>
                <w:color w:val="333333"/>
                <w:kern w:val="0"/>
                <w:lang w:val="ru-RU" w:eastAsia="ru-RU" w:bidi="ar-SA"/>
              </w:rPr>
              <w:t> </w:t>
            </w:r>
            <w:r w:rsidRPr="00FB1044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- символ повторяется в диапазоне от m до n раз</w:t>
            </w:r>
          </w:p>
          <w:p w:rsidR="00152B5E" w:rsidRDefault="00FB1044" w:rsidP="00152B5E">
            <w:pPr>
              <w:widowControl/>
              <w:shd w:val="clear" w:color="auto" w:fill="FFFFFF"/>
              <w:suppressAutoHyphens w:val="0"/>
              <w:textAlignment w:val="auto"/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</w:pPr>
            <w:r w:rsidRPr="00FB1044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{m,}</w:t>
            </w:r>
            <w:r w:rsidRPr="00FB1044">
              <w:rPr>
                <w:rFonts w:eastAsia="Times New Roman" w:cs="Times New Roman"/>
                <w:bCs/>
                <w:color w:val="333333"/>
                <w:kern w:val="0"/>
                <w:lang w:val="ru-RU" w:eastAsia="ru-RU" w:bidi="ar-SA"/>
              </w:rPr>
              <w:t> </w:t>
            </w:r>
            <w:r w:rsidRPr="00FB1044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- символ повторяется минимум m раз (от m и более)</w:t>
            </w:r>
          </w:p>
          <w:p w:rsidR="00152B5E" w:rsidRDefault="00152B5E" w:rsidP="00152B5E">
            <w:pPr>
              <w:widowControl/>
              <w:shd w:val="clear" w:color="auto" w:fill="FFFFFF"/>
              <w:suppressAutoHyphens w:val="0"/>
              <w:textAlignment w:val="auto"/>
              <w:rPr>
                <w:rFonts w:cs="Times New Roman"/>
                <w:b/>
                <w:bCs/>
                <w:color w:val="333333"/>
                <w:lang w:val="ru-RU"/>
              </w:rPr>
            </w:pPr>
            <w:r w:rsidRPr="00152B5E">
              <w:rPr>
                <w:rFonts w:cs="Times New Roman"/>
                <w:b/>
                <w:bCs/>
                <w:color w:val="333333"/>
              </w:rPr>
              <w:t>Lookahead</w:t>
            </w:r>
            <w:r w:rsidRPr="00152B5E">
              <w:rPr>
                <w:rFonts w:cs="Times New Roman"/>
                <w:b/>
                <w:bCs/>
                <w:color w:val="333333"/>
                <w:lang w:val="ru-RU"/>
              </w:rPr>
              <w:t xml:space="preserve"> и </w:t>
            </w:r>
            <w:r w:rsidRPr="00152B5E">
              <w:rPr>
                <w:rFonts w:cs="Times New Roman"/>
                <w:b/>
                <w:bCs/>
                <w:color w:val="333333"/>
              </w:rPr>
              <w:t>lookbehind</w:t>
            </w:r>
            <w:r w:rsidRPr="00152B5E">
              <w:rPr>
                <w:rFonts w:cs="Times New Roman"/>
                <w:b/>
                <w:bCs/>
                <w:color w:val="333333"/>
                <w:lang w:val="ru-RU"/>
              </w:rPr>
              <w:t xml:space="preserve"> (опережающая и ретроспективная проверки)</w:t>
            </w:r>
          </w:p>
          <w:p w:rsidR="00152B5E" w:rsidRPr="00152B5E" w:rsidRDefault="00152B5E" w:rsidP="00152B5E">
            <w:pPr>
              <w:widowControl/>
              <w:shd w:val="clear" w:color="auto" w:fill="FFFFFF"/>
              <w:suppressAutoHyphens w:val="0"/>
              <w:textAlignment w:val="auto"/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</w:pP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Lookahead</w:t>
            </w:r>
            <w:r w:rsidRPr="00152B5E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 или же </w:t>
            </w: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опережающая проверка</w:t>
            </w:r>
            <w:r w:rsidRPr="00152B5E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 позволяет выбрать символ или группу символов, если после него идет идет какой-либо символ или группа символов. </w:t>
            </w: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Lookbehind</w:t>
            </w:r>
            <w:r w:rsidRPr="00152B5E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 или же </w:t>
            </w: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ретроспективная проверка</w:t>
            </w:r>
            <w:r w:rsidRPr="00152B5E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 позволяет выбрать символ или группу символов, если до них идет какой-то символ или группа символов.</w:t>
            </w:r>
          </w:p>
          <w:p w:rsidR="00152B5E" w:rsidRPr="00152B5E" w:rsidRDefault="00152B5E" w:rsidP="00152B5E">
            <w:pPr>
              <w:widowControl/>
              <w:shd w:val="clear" w:color="auto" w:fill="FFFFFF"/>
              <w:suppressAutoHyphens w:val="0"/>
              <w:textAlignment w:val="auto"/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</w:pP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lookahead</w:t>
            </w:r>
            <w:r w:rsidRPr="00152B5E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 - опережающая проверка - </w:t>
            </w: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X(?=Y)</w:t>
            </w:r>
            <w:r w:rsidRPr="00152B5E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 - найти Х, при условии, что после него идет Y</w:t>
            </w:r>
          </w:p>
          <w:p w:rsidR="00152B5E" w:rsidRPr="00152B5E" w:rsidRDefault="00152B5E" w:rsidP="00152B5E">
            <w:pPr>
              <w:widowControl/>
              <w:shd w:val="clear" w:color="auto" w:fill="FFFFFF"/>
              <w:suppressAutoHyphens w:val="0"/>
              <w:textAlignment w:val="auto"/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</w:pP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негативная опрережающая проверка</w:t>
            </w:r>
            <w:r w:rsidRPr="00152B5E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 - </w:t>
            </w: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Х(?!Y)</w:t>
            </w:r>
          </w:p>
          <w:p w:rsidR="00152B5E" w:rsidRPr="00152B5E" w:rsidRDefault="00152B5E" w:rsidP="00152B5E">
            <w:pPr>
              <w:widowControl/>
              <w:shd w:val="clear" w:color="auto" w:fill="FFFFFF"/>
              <w:suppressAutoHyphens w:val="0"/>
              <w:textAlignment w:val="auto"/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</w:pP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lookbehind</w:t>
            </w:r>
            <w:r w:rsidRPr="00152B5E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 - ретроспективная проверка - </w:t>
            </w: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(?&lt;=Y)X</w:t>
            </w:r>
            <w:r w:rsidRPr="00152B5E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 - найти Х, при условии, что до него идет Y</w:t>
            </w:r>
          </w:p>
          <w:p w:rsidR="00152B5E" w:rsidRPr="00152B5E" w:rsidRDefault="00152B5E" w:rsidP="00152B5E">
            <w:pPr>
              <w:widowControl/>
              <w:shd w:val="clear" w:color="auto" w:fill="FFFFFF"/>
              <w:suppressAutoHyphens w:val="0"/>
              <w:textAlignment w:val="auto"/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</w:pP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негативная ретроспективная проверка</w:t>
            </w:r>
            <w:r w:rsidRPr="00152B5E">
              <w:rPr>
                <w:rFonts w:eastAsia="Times New Roman" w:cs="Times New Roman"/>
                <w:color w:val="333333"/>
                <w:kern w:val="0"/>
                <w:lang w:val="ru-RU" w:eastAsia="ru-RU" w:bidi="ar-SA"/>
              </w:rPr>
              <w:t> - </w:t>
            </w:r>
            <w:r w:rsidRPr="00152B5E">
              <w:rPr>
                <w:rFonts w:eastAsia="Times New Roman" w:cs="Times New Roman"/>
                <w:b/>
                <w:bCs/>
                <w:color w:val="333333"/>
                <w:kern w:val="0"/>
                <w:lang w:val="ru-RU" w:eastAsia="ru-RU" w:bidi="ar-SA"/>
              </w:rPr>
              <w:t>(?&lt;!Y)Xo</w:t>
            </w:r>
          </w:p>
          <w:p w:rsidR="00305130" w:rsidRDefault="00305130" w:rsidP="00BF2022">
            <w:pPr>
              <w:pStyle w:val="TableContents"/>
              <w:rPr>
                <w:lang w:val="ru-RU"/>
              </w:rPr>
            </w:pPr>
          </w:p>
        </w:tc>
      </w:tr>
      <w:tr w:rsidR="00305130" w:rsidTr="00BF2022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305130" w:rsidRPr="00616AC6" w:rsidRDefault="00305130" w:rsidP="00BF2022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305130" w:rsidRPr="00CA3166" w:rsidRDefault="00CA3166" w:rsidP="00BF2022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bCs/>
                <w:lang w:val="ru-RU"/>
              </w:rPr>
            </w:pPr>
            <w:r w:rsidRPr="00CA3166">
              <w:rPr>
                <w:bCs/>
                <w:lang w:val="ru-RU"/>
              </w:rPr>
              <w:t>Обеспечивают быструю обработку и фильтрацию текста</w:t>
            </w:r>
          </w:p>
          <w:p w:rsidR="00305130" w:rsidRDefault="00CA3166" w:rsidP="00BF2022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Упрощают работу со строками</w:t>
            </w:r>
          </w:p>
          <w:p w:rsidR="00305130" w:rsidRDefault="00CA3166" w:rsidP="00BF2022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Поддерживаются в большинстве ЯП</w:t>
            </w:r>
          </w:p>
        </w:tc>
      </w:tr>
      <w:tr w:rsidR="00305130" w:rsidTr="00BF2022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130" w:rsidRPr="00616AC6" w:rsidRDefault="00305130" w:rsidP="00BF2022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CA3166" w:rsidRPr="00CA3166" w:rsidRDefault="00CA3166" w:rsidP="00CA3166">
            <w:pPr>
              <w:pStyle w:val="Table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Являются сложными к прочтению</w:t>
            </w:r>
          </w:p>
          <w:p w:rsidR="00305130" w:rsidRDefault="00D61148" w:rsidP="00CA3166">
            <w:pPr>
              <w:pStyle w:val="Table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Наличие некоторого числа вариаций часто вызывает путаницу</w:t>
            </w:r>
          </w:p>
          <w:p w:rsidR="00305130" w:rsidRPr="00616AC6" w:rsidRDefault="00305130" w:rsidP="00CA3166">
            <w:pPr>
              <w:pStyle w:val="TableContents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61148">
              <w:rPr>
                <w:rFonts w:eastAsia="Times New Roman" w:cs="Times New Roman"/>
                <w:lang w:val="ru-RU"/>
              </w:rPr>
              <w:t>В некоторых случаях могут замедлять работу программы</w:t>
            </w:r>
          </w:p>
        </w:tc>
      </w:tr>
      <w:tr w:rsidR="00305130" w:rsidTr="00BF2022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130" w:rsidRDefault="000A67D6" w:rsidP="00BF202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Анекдот</w:t>
            </w:r>
            <w:r w:rsidRPr="000A67D6">
              <w:rPr>
                <w:b/>
                <w:bCs/>
                <w:lang w:val="ru-RU"/>
              </w:rPr>
              <w:t>:</w:t>
            </w:r>
            <w:bookmarkStart w:id="0" w:name="_GoBack"/>
            <w:bookmarkEnd w:id="0"/>
          </w:p>
          <w:p w:rsidR="000A67D6" w:rsidRPr="000A67D6" w:rsidRDefault="000A67D6" w:rsidP="000A67D6">
            <w:pPr>
              <w:widowControl/>
              <w:shd w:val="clear" w:color="auto" w:fill="FFFFFF"/>
              <w:suppressAutoHyphens w:val="0"/>
              <w:spacing w:after="75"/>
              <w:textAlignment w:val="auto"/>
              <w:rPr>
                <w:rFonts w:eastAsia="Times New Roman" w:cs="Times New Roman"/>
                <w:kern w:val="0"/>
                <w:szCs w:val="18"/>
                <w:lang w:val="ru-RU" w:eastAsia="ru-RU" w:bidi="ar-SA"/>
              </w:rPr>
            </w:pPr>
            <w:r w:rsidRPr="000A67D6">
              <w:rPr>
                <w:rFonts w:eastAsia="Times New Roman" w:cs="Times New Roman"/>
                <w:kern w:val="0"/>
                <w:szCs w:val="18"/>
                <w:lang w:val="ru-RU" w:eastAsia="ru-RU" w:bidi="ar-SA"/>
              </w:rPr>
              <w:t>- Что у программистов быстрее всего изнашивается?</w:t>
            </w:r>
          </w:p>
          <w:p w:rsidR="00305130" w:rsidRPr="000A67D6" w:rsidRDefault="000A67D6" w:rsidP="000A67D6">
            <w:pPr>
              <w:widowControl/>
              <w:shd w:val="clear" w:color="auto" w:fill="FFFFFF"/>
              <w:suppressAutoHyphens w:val="0"/>
              <w:spacing w:after="75"/>
              <w:textAlignment w:val="auto"/>
              <w:rPr>
                <w:rFonts w:ascii="Tahoma" w:eastAsia="Times New Roman" w:hAnsi="Tahoma"/>
                <w:color w:val="4E4E4E"/>
                <w:kern w:val="0"/>
                <w:sz w:val="18"/>
                <w:szCs w:val="18"/>
                <w:lang w:val="ru-RU" w:eastAsia="ru-RU" w:bidi="ar-SA"/>
              </w:rPr>
            </w:pPr>
            <w:r w:rsidRPr="000A67D6">
              <w:rPr>
                <w:rFonts w:eastAsia="Times New Roman" w:cs="Times New Roman"/>
                <w:kern w:val="0"/>
                <w:szCs w:val="18"/>
                <w:lang w:val="ru-RU" w:eastAsia="ru-RU" w:bidi="ar-SA"/>
              </w:rPr>
              <w:t>- Отпечатки пальцев!</w:t>
            </w:r>
          </w:p>
        </w:tc>
      </w:tr>
    </w:tbl>
    <w:p w:rsidR="00AC50F1" w:rsidRPr="00305130" w:rsidRDefault="002E21EE">
      <w:pPr>
        <w:rPr>
          <w:lang w:val="ru-RU"/>
        </w:rPr>
      </w:pPr>
    </w:p>
    <w:sectPr w:rsidR="00AC50F1" w:rsidRPr="0030513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1EE" w:rsidRDefault="002E21EE" w:rsidP="00305130">
      <w:r>
        <w:separator/>
      </w:r>
    </w:p>
  </w:endnote>
  <w:endnote w:type="continuationSeparator" w:id="0">
    <w:p w:rsidR="002E21EE" w:rsidRDefault="002E21EE" w:rsidP="00305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1EE" w:rsidRDefault="002E21EE" w:rsidP="00305130">
      <w:r>
        <w:separator/>
      </w:r>
    </w:p>
  </w:footnote>
  <w:footnote w:type="continuationSeparator" w:id="0">
    <w:p w:rsidR="002E21EE" w:rsidRDefault="002E21EE" w:rsidP="00305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38C652F7"/>
    <w:multiLevelType w:val="multilevel"/>
    <w:tmpl w:val="1DF0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34405"/>
    <w:multiLevelType w:val="multilevel"/>
    <w:tmpl w:val="54F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1149D5"/>
    <w:multiLevelType w:val="multilevel"/>
    <w:tmpl w:val="8F1A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CA"/>
    <w:rsid w:val="00085307"/>
    <w:rsid w:val="000A67D6"/>
    <w:rsid w:val="00123FC0"/>
    <w:rsid w:val="00152B5E"/>
    <w:rsid w:val="00246B5D"/>
    <w:rsid w:val="002E21EE"/>
    <w:rsid w:val="00305130"/>
    <w:rsid w:val="004D09CA"/>
    <w:rsid w:val="00605010"/>
    <w:rsid w:val="00BA0688"/>
    <w:rsid w:val="00C334A9"/>
    <w:rsid w:val="00CA3166"/>
    <w:rsid w:val="00D05535"/>
    <w:rsid w:val="00D61148"/>
    <w:rsid w:val="00FB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7CBB"/>
  <w15:chartTrackingRefBased/>
  <w15:docId w15:val="{EAD33602-6F8B-4431-9D0F-51FBF250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130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a"/>
    <w:link w:val="10"/>
    <w:uiPriority w:val="9"/>
    <w:qFormat/>
    <w:rsid w:val="00BA0688"/>
    <w:pPr>
      <w:widowControl/>
      <w:suppressAutoHyphens w:val="0"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3F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305130"/>
    <w:rPr>
      <w:vertAlign w:val="superscript"/>
    </w:rPr>
  </w:style>
  <w:style w:type="character" w:styleId="a4">
    <w:name w:val="Hyperlink"/>
    <w:rsid w:val="00305130"/>
    <w:rPr>
      <w:color w:val="0563C1"/>
      <w:u w:val="single"/>
    </w:rPr>
  </w:style>
  <w:style w:type="paragraph" w:customStyle="1" w:styleId="Standard">
    <w:name w:val="Standard"/>
    <w:rsid w:val="00305130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305130"/>
    <w:pPr>
      <w:suppressLineNumbers/>
    </w:pPr>
  </w:style>
  <w:style w:type="paragraph" w:styleId="a5">
    <w:name w:val="footnote text"/>
    <w:basedOn w:val="a"/>
    <w:link w:val="a6"/>
    <w:rsid w:val="00305130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305130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paragraph" w:styleId="a7">
    <w:basedOn w:val="a"/>
    <w:next w:val="a8"/>
    <w:rsid w:val="00305130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a8">
    <w:name w:val="Normal (Web)"/>
    <w:basedOn w:val="a"/>
    <w:uiPriority w:val="99"/>
    <w:semiHidden/>
    <w:unhideWhenUsed/>
    <w:rsid w:val="003051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BA06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23FC0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  <w:lang w:val="en-US" w:eastAsia="zh-CN" w:bidi="en-US"/>
    </w:rPr>
  </w:style>
  <w:style w:type="character" w:styleId="a9">
    <w:name w:val="Strong"/>
    <w:basedOn w:val="a0"/>
    <w:uiPriority w:val="22"/>
    <w:qFormat/>
    <w:rsid w:val="00FB1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users/NikitaPozdey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9</cp:revision>
  <dcterms:created xsi:type="dcterms:W3CDTF">2023-10-12T15:43:00Z</dcterms:created>
  <dcterms:modified xsi:type="dcterms:W3CDTF">2023-10-12T16:15:00Z</dcterms:modified>
</cp:coreProperties>
</file>